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EC302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Roboto" w:hAnsi="Roboto" w:cs="Helvetica"/>
          <w:color w:val="000000"/>
          <w:sz w:val="22"/>
          <w:szCs w:val="22"/>
          <w:lang w:eastAsia="ja-JP"/>
        </w:rPr>
      </w:pPr>
      <w:r w:rsidRPr="004D1D6B">
        <w:rPr>
          <w:rFonts w:ascii="Roboto" w:hAnsi="Roboto" w:cs="Helvetica"/>
          <w:color w:val="000000"/>
          <w:sz w:val="22"/>
          <w:szCs w:val="22"/>
          <w:lang w:eastAsia="ja-JP"/>
        </w:rPr>
        <w:t>Marisa Ramon</w:t>
      </w:r>
    </w:p>
    <w:p w14:paraId="630C1CE2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Roboto" w:hAnsi="Roboto" w:cs="Helvetica"/>
          <w:color w:val="000000"/>
          <w:sz w:val="22"/>
          <w:szCs w:val="22"/>
          <w:lang w:eastAsia="ja-JP"/>
        </w:rPr>
      </w:pPr>
      <w:r w:rsidRPr="004D1D6B">
        <w:rPr>
          <w:rFonts w:ascii="Roboto" w:hAnsi="Roboto" w:cs="Helvetica"/>
          <w:color w:val="000000"/>
          <w:sz w:val="22"/>
          <w:szCs w:val="22"/>
          <w:lang w:eastAsia="ja-JP"/>
        </w:rPr>
        <w:t>Full-Stack Software Engineer</w:t>
      </w:r>
    </w:p>
    <w:p w14:paraId="62BCFF4A" w14:textId="0F18A734" w:rsidR="00CB6C56" w:rsidRPr="004664BB" w:rsidRDefault="00662FF0" w:rsidP="004664BB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Roboto" w:hAnsi="Roboto" w:cs="Helvetica"/>
          <w:color w:val="4C4C4C"/>
          <w:sz w:val="20"/>
          <w:szCs w:val="20"/>
          <w:lang w:eastAsia="ja-JP"/>
        </w:rPr>
      </w:pPr>
      <w:hyperlink r:id="rId6" w:history="1">
        <w:r w:rsidR="00CB6C56" w:rsidRPr="004664BB">
          <w:rPr>
            <w:rFonts w:ascii="Roboto" w:hAnsi="Roboto" w:cs="Helvetica"/>
            <w:color w:val="4C4C4C"/>
            <w:sz w:val="20"/>
            <w:szCs w:val="20"/>
            <w:u w:color="4C4C4C"/>
            <w:lang w:eastAsia="ja-JP"/>
          </w:rPr>
          <w:t>mer0522@gmail.com</w:t>
        </w:r>
      </w:hyperlink>
      <w:proofErr w:type="gramStart"/>
      <w:r w:rsidR="004664BB" w:rsidRPr="004664BB">
        <w:rPr>
          <w:rFonts w:ascii="Roboto" w:hAnsi="Roboto" w:cs="Helvetica"/>
          <w:color w:val="4C4C4C"/>
          <w:sz w:val="20"/>
          <w:szCs w:val="20"/>
          <w:lang w:eastAsia="ja-JP"/>
        </w:rPr>
        <w:t xml:space="preserve"> </w:t>
      </w:r>
      <w:r w:rsidR="004664BB">
        <w:rPr>
          <w:rFonts w:ascii="Roboto" w:hAnsi="Roboto" w:cs="Helvetica"/>
          <w:color w:val="4C4C4C"/>
          <w:sz w:val="20"/>
          <w:szCs w:val="20"/>
          <w:lang w:eastAsia="ja-JP"/>
        </w:rPr>
        <w:t xml:space="preserve">   </w:t>
      </w:r>
      <w:r w:rsidR="004664BB" w:rsidRPr="00DF3456">
        <w:rPr>
          <w:rFonts w:ascii="Wingdings" w:hAnsi="Wingdings"/>
          <w:color w:val="000000"/>
        </w:rPr>
        <w:t></w:t>
      </w:r>
      <w:r w:rsidR="004664BB">
        <w:rPr>
          <w:rFonts w:ascii="Wingdings" w:hAnsi="Wingdings"/>
          <w:color w:val="000000"/>
        </w:rPr>
        <w:t></w:t>
      </w:r>
      <w:r w:rsidR="00CB6C56" w:rsidRPr="004664BB">
        <w:rPr>
          <w:rFonts w:ascii="Roboto" w:hAnsi="Roboto" w:cs="Helvetica"/>
          <w:color w:val="4C4C4C"/>
          <w:sz w:val="20"/>
          <w:szCs w:val="20"/>
          <w:lang w:eastAsia="ja-JP"/>
        </w:rPr>
        <w:t>marisaramon.c</w:t>
      </w:r>
      <w:r w:rsidR="004D1D6B" w:rsidRPr="004664BB">
        <w:rPr>
          <w:rFonts w:ascii="Roboto" w:hAnsi="Roboto" w:cs="Helvetica"/>
          <w:color w:val="4C4C4C"/>
          <w:sz w:val="20"/>
          <w:szCs w:val="20"/>
          <w:lang w:eastAsia="ja-JP"/>
        </w:rPr>
        <w:t>om</w:t>
      </w:r>
      <w:proofErr w:type="gramEnd"/>
      <w:r w:rsidR="004D1D6B" w:rsidRPr="004664BB">
        <w:rPr>
          <w:rFonts w:ascii="Roboto" w:hAnsi="Roboto" w:cs="Helvetica"/>
          <w:color w:val="4C4C4C"/>
          <w:sz w:val="20"/>
          <w:szCs w:val="20"/>
          <w:lang w:eastAsia="ja-JP"/>
        </w:rPr>
        <w:t xml:space="preserve">   </w:t>
      </w:r>
      <w:r w:rsidR="004664BB" w:rsidRPr="002F1210">
        <w:rPr>
          <w:rFonts w:ascii="Wingdings" w:hAnsi="Wingdings"/>
          <w:color w:val="000000"/>
        </w:rPr>
        <w:t></w:t>
      </w:r>
      <w:r w:rsidR="004664BB">
        <w:rPr>
          <w:rFonts w:ascii="Roboto" w:hAnsi="Roboto" w:cs="Helvetica"/>
          <w:color w:val="4C4C4C"/>
          <w:sz w:val="20"/>
          <w:szCs w:val="20"/>
          <w:lang w:eastAsia="ja-JP"/>
        </w:rPr>
        <w:t xml:space="preserve">    </w:t>
      </w:r>
      <w:r w:rsidR="004D1D6B" w:rsidRPr="004664BB">
        <w:rPr>
          <w:rFonts w:ascii="Roboto" w:hAnsi="Roboto" w:cs="Helvetica"/>
          <w:color w:val="4C4C4C"/>
          <w:sz w:val="20"/>
          <w:szCs w:val="20"/>
          <w:lang w:eastAsia="ja-JP"/>
        </w:rPr>
        <w:t>github.com/</w:t>
      </w:r>
      <w:proofErr w:type="spellStart"/>
      <w:r w:rsidR="004D1D6B" w:rsidRPr="004664BB">
        <w:rPr>
          <w:rFonts w:ascii="Roboto" w:hAnsi="Roboto" w:cs="Helvetica"/>
          <w:color w:val="4C4C4C"/>
          <w:sz w:val="20"/>
          <w:szCs w:val="20"/>
          <w:lang w:eastAsia="ja-JP"/>
        </w:rPr>
        <w:t>mpieces</w:t>
      </w:r>
      <w:proofErr w:type="spellEnd"/>
      <w:r w:rsidR="004D1D6B" w:rsidRPr="004664BB">
        <w:rPr>
          <w:rFonts w:ascii="Roboto" w:hAnsi="Roboto" w:cs="Helvetica"/>
          <w:color w:val="4C4C4C"/>
          <w:sz w:val="20"/>
          <w:szCs w:val="20"/>
          <w:lang w:eastAsia="ja-JP"/>
        </w:rPr>
        <w:t xml:space="preserve">  </w:t>
      </w:r>
    </w:p>
    <w:p w14:paraId="079A9706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</w:p>
    <w:p w14:paraId="35635151" w14:textId="5D255AC4" w:rsidR="00CB6C56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WORK EXPERIENCE</w:t>
      </w:r>
    </w:p>
    <w:p w14:paraId="46E2B391" w14:textId="77777777" w:rsidR="00BD2C77" w:rsidRPr="004D1D6B" w:rsidRDefault="00BD2C77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3E336F23" w14:textId="66931B09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Independe</w:t>
      </w:r>
      <w:r w:rsidR="00CF59FF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nt Studying &amp; Improving with a f</w:t>
      </w: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 xml:space="preserve">ocus on Rails </w:t>
      </w:r>
      <w:bookmarkStart w:id="0" w:name="_GoBack"/>
      <w:bookmarkEnd w:id="0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(9/2017 - present)</w:t>
      </w:r>
    </w:p>
    <w:p w14:paraId="563B5BF8" w14:textId="5AD62F2E" w:rsidR="00CB6C56" w:rsidRPr="004D1D6B" w:rsidRDefault="00CB6C56" w:rsidP="00CB6C56">
      <w:pPr>
        <w:widowControl w:val="0"/>
        <w:numPr>
          <w:ilvl w:val="0"/>
          <w:numId w:val="1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I quit my front-end</w:t>
      </w:r>
      <w:r w:rsidR="003F2FA4">
        <w:rPr>
          <w:rFonts w:ascii="Roboto" w:hAnsi="Roboto" w:cs="Helvetica"/>
          <w:color w:val="000000"/>
          <w:sz w:val="20"/>
          <w:szCs w:val="20"/>
          <w:lang w:eastAsia="ja-JP"/>
        </w:rPr>
        <w:t xml:space="preserve"> web developer job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 and moved from Dallas to Seattle with the commitment to improve my web development skills and ultimately get a job in the Seattle area as a full-stack </w:t>
      </w:r>
      <w:r w:rsidR="00FE374D">
        <w:rPr>
          <w:rFonts w:ascii="Roboto" w:hAnsi="Roboto" w:cs="Helvetica"/>
          <w:color w:val="000000"/>
          <w:sz w:val="20"/>
          <w:szCs w:val="20"/>
          <w:lang w:eastAsia="ja-JP"/>
        </w:rPr>
        <w:t>software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 engineer. </w:t>
      </w:r>
    </w:p>
    <w:p w14:paraId="3E441328" w14:textId="5F56D43B" w:rsidR="00CB6C56" w:rsidRPr="004D1D6B" w:rsidRDefault="00CB6C56" w:rsidP="00CB6C56">
      <w:pPr>
        <w:widowControl w:val="0"/>
        <w:numPr>
          <w:ilvl w:val="0"/>
          <w:numId w:val="1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I have been spending </w:t>
      </w:r>
      <w:r w:rsidR="00AF2DCB">
        <w:rPr>
          <w:rFonts w:ascii="Roboto" w:hAnsi="Roboto" w:cs="Helvetica"/>
          <w:color w:val="000000"/>
          <w:sz w:val="20"/>
          <w:szCs w:val="20"/>
          <w:lang w:eastAsia="ja-JP"/>
        </w:rPr>
        <w:t>20-30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 hours a week coding and study</w:t>
      </w:r>
      <w:r w:rsidR="00536F97">
        <w:rPr>
          <w:rFonts w:ascii="Roboto" w:hAnsi="Roboto" w:cs="Helvetica"/>
          <w:color w:val="000000"/>
          <w:sz w:val="20"/>
          <w:szCs w:val="20"/>
          <w:lang w:eastAsia="ja-JP"/>
        </w:rPr>
        <w:t>ing Ruby on Rails</w:t>
      </w:r>
      <w:r w:rsidR="008E22B2">
        <w:rPr>
          <w:rFonts w:ascii="Roboto" w:hAnsi="Roboto" w:cs="Helvetica"/>
          <w:color w:val="000000"/>
          <w:sz w:val="20"/>
          <w:szCs w:val="20"/>
          <w:lang w:eastAsia="ja-JP"/>
        </w:rPr>
        <w:t xml:space="preserve"> and JavaS</w:t>
      </w:r>
      <w:r w:rsidR="00853007">
        <w:rPr>
          <w:rFonts w:ascii="Roboto" w:hAnsi="Roboto" w:cs="Helvetica"/>
          <w:color w:val="000000"/>
          <w:sz w:val="20"/>
          <w:szCs w:val="20"/>
          <w:lang w:eastAsia="ja-JP"/>
        </w:rPr>
        <w:t>cript</w:t>
      </w:r>
      <w:r w:rsidR="00536F97">
        <w:rPr>
          <w:rFonts w:ascii="Roboto" w:hAnsi="Roboto" w:cs="Helvetica"/>
          <w:color w:val="000000"/>
          <w:sz w:val="20"/>
          <w:szCs w:val="20"/>
          <w:lang w:eastAsia="ja-JP"/>
        </w:rPr>
        <w:t xml:space="preserve"> for the </w:t>
      </w:r>
      <w:r w:rsidR="00853007">
        <w:rPr>
          <w:rFonts w:ascii="Roboto" w:hAnsi="Roboto" w:cs="Helvetica"/>
          <w:color w:val="000000"/>
          <w:sz w:val="20"/>
          <w:szCs w:val="20"/>
          <w:lang w:eastAsia="ja-JP"/>
        </w:rPr>
        <w:t>past several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 months to sharpen my skills. </w:t>
      </w:r>
    </w:p>
    <w:p w14:paraId="549FCC1B" w14:textId="686CC215" w:rsidR="00CB6C56" w:rsidRPr="004D1D6B" w:rsidRDefault="00CB6C56" w:rsidP="00CB6C56">
      <w:pPr>
        <w:widowControl w:val="0"/>
        <w:numPr>
          <w:ilvl w:val="0"/>
          <w:numId w:val="1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I have also been </w:t>
      </w:r>
      <w:r w:rsidR="003F2FA4">
        <w:rPr>
          <w:rFonts w:ascii="Roboto" w:hAnsi="Roboto" w:cs="Helvetica"/>
          <w:color w:val="000000"/>
          <w:sz w:val="20"/>
          <w:szCs w:val="20"/>
          <w:lang w:eastAsia="ja-JP"/>
        </w:rPr>
        <w:t>doing some freelance projects</w:t>
      </w:r>
      <w:r w:rsidR="00FE374D">
        <w:rPr>
          <w:rFonts w:ascii="Roboto" w:hAnsi="Roboto" w:cs="Helvetica"/>
          <w:color w:val="000000"/>
          <w:sz w:val="20"/>
          <w:szCs w:val="20"/>
          <w:lang w:eastAsia="ja-JP"/>
        </w:rPr>
        <w:t>,</w:t>
      </w:r>
      <w:r w:rsidR="003F2FA4">
        <w:rPr>
          <w:rFonts w:ascii="Roboto" w:hAnsi="Roboto" w:cs="Helvetica"/>
          <w:color w:val="000000"/>
          <w:sz w:val="20"/>
          <w:szCs w:val="20"/>
          <w:lang w:eastAsia="ja-JP"/>
        </w:rPr>
        <w:t xml:space="preserve"> designing and building sites. </w:t>
      </w:r>
    </w:p>
    <w:p w14:paraId="11661B34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152E42E1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 xml:space="preserve">Vertical Nerve – Software Engineer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(8/2016 - 8/2017)</w:t>
      </w:r>
    </w:p>
    <w:p w14:paraId="2AC872ED" w14:textId="77777777" w:rsidR="00CB6C56" w:rsidRPr="004D1D6B" w:rsidRDefault="00CB6C56" w:rsidP="00CB6C56">
      <w:pPr>
        <w:widowControl w:val="0"/>
        <w:numPr>
          <w:ilvl w:val="0"/>
          <w:numId w:val="2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Built &amp; managed the front-end content &amp; design for over 35 different web applications featuring golf courses. </w:t>
      </w:r>
    </w:p>
    <w:p w14:paraId="66EDC8FC" w14:textId="6AF8E0FA" w:rsidR="00CB6C56" w:rsidRPr="004D1D6B" w:rsidRDefault="00CB6C56" w:rsidP="00C10D0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61" w:hanging="262"/>
        <w:rPr>
          <w:rFonts w:ascii="Roboto" w:hAnsi="Roboto" w:cs="Helvetica Neue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 Neue"/>
          <w:color w:val="000000"/>
          <w:sz w:val="20"/>
          <w:szCs w:val="20"/>
          <w:lang w:eastAsia="ja-JP"/>
        </w:rPr>
        <w:t>Redesig</w:t>
      </w:r>
      <w:r w:rsidR="00CF59FF">
        <w:rPr>
          <w:rFonts w:ascii="Roboto" w:hAnsi="Roboto" w:cs="Helvetica Neue"/>
          <w:color w:val="000000"/>
          <w:sz w:val="20"/>
          <w:szCs w:val="20"/>
          <w:lang w:eastAsia="ja-JP"/>
        </w:rPr>
        <w:t xml:space="preserve">ned several pages of previously </w:t>
      </w:r>
      <w:r w:rsidRPr="004D1D6B">
        <w:rPr>
          <w:rFonts w:ascii="Roboto" w:hAnsi="Roboto" w:cs="Helvetica Neue"/>
          <w:color w:val="000000"/>
          <w:sz w:val="20"/>
          <w:szCs w:val="20"/>
          <w:lang w:eastAsia="ja-JP"/>
        </w:rPr>
        <w:t xml:space="preserve">outsourced </w:t>
      </w:r>
      <w:proofErr w:type="spellStart"/>
      <w:r w:rsidRPr="004D1D6B">
        <w:rPr>
          <w:rFonts w:ascii="Roboto" w:hAnsi="Roboto" w:cs="Helvetica Neue"/>
          <w:color w:val="000000"/>
          <w:sz w:val="20"/>
          <w:szCs w:val="20"/>
          <w:lang w:eastAsia="ja-JP"/>
        </w:rPr>
        <w:t>WordPr</w:t>
      </w:r>
      <w:r w:rsidR="00CF59FF">
        <w:rPr>
          <w:rFonts w:ascii="Roboto" w:hAnsi="Roboto" w:cs="Helvetica Neue"/>
          <w:color w:val="000000"/>
          <w:sz w:val="20"/>
          <w:szCs w:val="20"/>
          <w:lang w:eastAsia="ja-JP"/>
        </w:rPr>
        <w:t>ess</w:t>
      </w:r>
      <w:proofErr w:type="spellEnd"/>
      <w:r w:rsidR="00CF59FF">
        <w:rPr>
          <w:rFonts w:ascii="Roboto" w:hAnsi="Roboto" w:cs="Helvetica Neue"/>
          <w:color w:val="000000"/>
          <w:sz w:val="20"/>
          <w:szCs w:val="20"/>
          <w:lang w:eastAsia="ja-JP"/>
        </w:rPr>
        <w:t xml:space="preserve"> sites according to CRO team </w:t>
      </w:r>
      <w:r w:rsidRPr="004D1D6B">
        <w:rPr>
          <w:rFonts w:ascii="Roboto" w:hAnsi="Roboto" w:cs="Helvetica Neue"/>
          <w:color w:val="000000"/>
          <w:sz w:val="20"/>
          <w:szCs w:val="20"/>
          <w:lang w:eastAsia="ja-JP"/>
        </w:rPr>
        <w:t>recommendations &amp; Photoshop mockups.</w:t>
      </w:r>
    </w:p>
    <w:p w14:paraId="4B44520C" w14:textId="700E1DD3" w:rsidR="00CB6C56" w:rsidRPr="004D1D6B" w:rsidRDefault="003F5422" w:rsidP="00CB6C56">
      <w:pPr>
        <w:widowControl w:val="0"/>
        <w:numPr>
          <w:ilvl w:val="0"/>
          <w:numId w:val="3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>
        <w:rPr>
          <w:rFonts w:ascii="Roboto" w:hAnsi="Roboto" w:cs="Helvetica"/>
          <w:color w:val="000000"/>
          <w:sz w:val="20"/>
          <w:szCs w:val="20"/>
          <w:lang w:eastAsia="ja-JP"/>
        </w:rPr>
        <w:t xml:space="preserve">Built the front-end for </w:t>
      </w:r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>a physical therapy web site: PT Pros (ptpros.com)</w:t>
      </w:r>
    </w:p>
    <w:p w14:paraId="170C82C9" w14:textId="67E0BF34" w:rsidR="00CB6C56" w:rsidRPr="004D1D6B" w:rsidRDefault="00CB6C56" w:rsidP="00CB6C56">
      <w:pPr>
        <w:widowControl w:val="0"/>
        <w:numPr>
          <w:ilvl w:val="0"/>
          <w:numId w:val="3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Stack: Primarily wor</w:t>
      </w:r>
      <w:r w:rsidR="00CF59FF">
        <w:rPr>
          <w:rFonts w:ascii="Roboto" w:hAnsi="Roboto" w:cs="Helvetica"/>
          <w:color w:val="000000"/>
          <w:sz w:val="20"/>
          <w:szCs w:val="20"/>
          <w:lang w:eastAsia="ja-JP"/>
        </w:rPr>
        <w:t xml:space="preserve">ked with JavaScript, CSS, HTML, and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some PHP, Drupal, </w:t>
      </w:r>
      <w:proofErr w:type="spellStart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WordPress</w:t>
      </w:r>
      <w:proofErr w:type="spellEnd"/>
    </w:p>
    <w:p w14:paraId="56020620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26B1E0CE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Independent Rails Developer (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8/2015 - 8/2016</w:t>
      </w: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)</w:t>
      </w:r>
    </w:p>
    <w:p w14:paraId="1109F6E3" w14:textId="65B391C3" w:rsidR="00CB6C56" w:rsidRPr="004D1D6B" w:rsidRDefault="00CB6C56" w:rsidP="00CB6C56">
      <w:pPr>
        <w:widowControl w:val="0"/>
        <w:numPr>
          <w:ilvl w:val="0"/>
          <w:numId w:val="4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After </w:t>
      </w:r>
      <w:r w:rsidR="00195A77">
        <w:rPr>
          <w:rFonts w:ascii="Roboto" w:hAnsi="Roboto" w:cs="Helvetica"/>
          <w:color w:val="000000"/>
          <w:sz w:val="20"/>
          <w:szCs w:val="20"/>
          <w:lang w:eastAsia="ja-JP"/>
        </w:rPr>
        <w:t xml:space="preserve">graduating from </w:t>
      </w:r>
      <w:proofErr w:type="spellStart"/>
      <w:r w:rsidR="00195A77">
        <w:rPr>
          <w:rFonts w:ascii="Roboto" w:hAnsi="Roboto" w:cs="Helvetica"/>
          <w:color w:val="000000"/>
          <w:sz w:val="20"/>
          <w:szCs w:val="20"/>
          <w:lang w:eastAsia="ja-JP"/>
        </w:rPr>
        <w:t>Dev</w:t>
      </w:r>
      <w:proofErr w:type="spellEnd"/>
      <w:r w:rsidR="00195A77">
        <w:rPr>
          <w:rFonts w:ascii="Roboto" w:hAnsi="Roboto" w:cs="Helvetica"/>
          <w:color w:val="000000"/>
          <w:sz w:val="20"/>
          <w:szCs w:val="20"/>
          <w:lang w:eastAsia="ja-JP"/>
        </w:rPr>
        <w:t xml:space="preserve"> </w:t>
      </w:r>
      <w:proofErr w:type="spellStart"/>
      <w:r w:rsidR="00195A77">
        <w:rPr>
          <w:rFonts w:ascii="Roboto" w:hAnsi="Roboto" w:cs="Helvetica"/>
          <w:color w:val="000000"/>
          <w:sz w:val="20"/>
          <w:szCs w:val="20"/>
          <w:lang w:eastAsia="ja-JP"/>
        </w:rPr>
        <w:t>BootC</w:t>
      </w:r>
      <w:r w:rsidR="00BD2C77">
        <w:rPr>
          <w:rFonts w:ascii="Roboto" w:hAnsi="Roboto" w:cs="Helvetica"/>
          <w:color w:val="000000"/>
          <w:sz w:val="20"/>
          <w:szCs w:val="20"/>
          <w:lang w:eastAsia="ja-JP"/>
        </w:rPr>
        <w:t>amp</w:t>
      </w:r>
      <w:proofErr w:type="spellEnd"/>
      <w:r w:rsidR="00BD2C77">
        <w:rPr>
          <w:rFonts w:ascii="Roboto" w:hAnsi="Roboto" w:cs="Helvetica"/>
          <w:color w:val="000000"/>
          <w:sz w:val="20"/>
          <w:szCs w:val="20"/>
          <w:lang w:eastAsia="ja-JP"/>
        </w:rPr>
        <w:t xml:space="preserve">,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built web applications for various clients in the Dallas, Texas area. </w:t>
      </w:r>
    </w:p>
    <w:p w14:paraId="465110D8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31CC9388" w14:textId="27459D93" w:rsidR="00CB6C56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SELECTED PROJECTS</w:t>
      </w:r>
    </w:p>
    <w:p w14:paraId="2450B2A9" w14:textId="77777777" w:rsidR="00BD2C77" w:rsidRPr="004D1D6B" w:rsidRDefault="00BD2C77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1044A386" w14:textId="1E34ECE6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proofErr w:type="spellStart"/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Larken</w:t>
      </w:r>
      <w:proofErr w:type="spellEnd"/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 xml:space="preserve"> Farms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(larkenfarms.com)</w:t>
      </w:r>
    </w:p>
    <w:p w14:paraId="3441FA5C" w14:textId="77777777" w:rsidR="00CB6C56" w:rsidRPr="004D1D6B" w:rsidRDefault="00CB6C56" w:rsidP="00CB6C56">
      <w:pPr>
        <w:widowControl w:val="0"/>
        <w:numPr>
          <w:ilvl w:val="0"/>
          <w:numId w:val="5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Built an e-commerce site with photo gallery for a local farm in the Dallas area.</w:t>
      </w:r>
    </w:p>
    <w:p w14:paraId="622E7B7A" w14:textId="664AD79A" w:rsidR="00CB6C56" w:rsidRPr="004D1D6B" w:rsidRDefault="003F5422" w:rsidP="00CB6C56">
      <w:pPr>
        <w:widowControl w:val="0"/>
        <w:numPr>
          <w:ilvl w:val="0"/>
          <w:numId w:val="5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>
        <w:rPr>
          <w:rFonts w:ascii="Roboto" w:hAnsi="Roboto" w:cs="Helvetica"/>
          <w:color w:val="000000"/>
          <w:sz w:val="20"/>
          <w:szCs w:val="20"/>
          <w:lang w:eastAsia="ja-JP"/>
        </w:rPr>
        <w:t xml:space="preserve">Stack:  Ruby, </w:t>
      </w:r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>Rails</w:t>
      </w:r>
      <w:r>
        <w:rPr>
          <w:rFonts w:ascii="Roboto" w:hAnsi="Roboto" w:cs="Helvetica"/>
          <w:color w:val="000000"/>
          <w:sz w:val="20"/>
          <w:szCs w:val="20"/>
          <w:lang w:eastAsia="ja-JP"/>
        </w:rPr>
        <w:t xml:space="preserve">, JavaScript, HTML, CSS, </w:t>
      </w:r>
      <w:proofErr w:type="spellStart"/>
      <w:r>
        <w:rPr>
          <w:rFonts w:ascii="Roboto" w:hAnsi="Roboto" w:cs="Helvetica"/>
          <w:color w:val="000000"/>
          <w:sz w:val="20"/>
          <w:szCs w:val="20"/>
          <w:lang w:eastAsia="ja-JP"/>
        </w:rPr>
        <w:t>Heroku</w:t>
      </w:r>
      <w:proofErr w:type="spellEnd"/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 </w:t>
      </w:r>
    </w:p>
    <w:p w14:paraId="2C43F247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</w:p>
    <w:p w14:paraId="45B26A68" w14:textId="79BC68E9" w:rsidR="00CB6C56" w:rsidRPr="004D1D6B" w:rsidRDefault="004D1D6B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Estates-to-</w:t>
      </w:r>
      <w:r w:rsidR="00CB6C56"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 xml:space="preserve">Date </w:t>
      </w:r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>(estates-to-date-rails.herokuapp.com)</w:t>
      </w:r>
    </w:p>
    <w:p w14:paraId="68A8DEBC" w14:textId="77777777" w:rsidR="00CB6C56" w:rsidRPr="004D1D6B" w:rsidRDefault="00CB6C56" w:rsidP="00CB6C56">
      <w:pPr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Built an estate sale and </w:t>
      </w:r>
      <w:proofErr w:type="gramStart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auction listing</w:t>
      </w:r>
      <w:proofErr w:type="gramEnd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 site. Used </w:t>
      </w:r>
      <w:proofErr w:type="spellStart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bcrypt</w:t>
      </w:r>
      <w:proofErr w:type="spellEnd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 gem and helper methods to differentiate between user types and logged in status. </w:t>
      </w:r>
    </w:p>
    <w:p w14:paraId="3175D306" w14:textId="77777777" w:rsidR="00CB6C56" w:rsidRPr="004D1D6B" w:rsidRDefault="00CB6C56" w:rsidP="00CB6C56">
      <w:pPr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Used </w:t>
      </w:r>
      <w:proofErr w:type="spellStart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CarrierWave</w:t>
      </w:r>
      <w:proofErr w:type="spellEnd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 gem for photo uploads</w:t>
      </w:r>
    </w:p>
    <w:p w14:paraId="102D6945" w14:textId="486A4296" w:rsidR="00CB6C56" w:rsidRPr="004D1D6B" w:rsidRDefault="00CB6C56" w:rsidP="00CB6C56">
      <w:pPr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Shoppe</w:t>
      </w:r>
      <w:r w:rsidR="00FE5963">
        <w:rPr>
          <w:rFonts w:ascii="Roboto" w:hAnsi="Roboto" w:cs="Helvetica"/>
          <w:color w:val="000000"/>
          <w:sz w:val="20"/>
          <w:szCs w:val="20"/>
          <w:lang w:eastAsia="ja-JP"/>
        </w:rPr>
        <w:t>rs can view current sales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 by distance form current zip code</w:t>
      </w:r>
    </w:p>
    <w:p w14:paraId="70848984" w14:textId="1786EF1B" w:rsidR="00CB6C56" w:rsidRPr="00BD2C77" w:rsidRDefault="00CB6C56" w:rsidP="00BD2C77">
      <w:pPr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Utilized polymorphic associations in models</w:t>
      </w:r>
      <w:r w:rsidR="00BD2C77">
        <w:rPr>
          <w:rFonts w:ascii="Roboto" w:hAnsi="Roboto" w:cs="Helvetica"/>
          <w:color w:val="000000"/>
          <w:sz w:val="20"/>
          <w:szCs w:val="20"/>
          <w:lang w:eastAsia="ja-JP"/>
        </w:rPr>
        <w:t>, enabling s</w:t>
      </w:r>
      <w:r w:rsidR="003F5422" w:rsidRPr="00BD2C77">
        <w:rPr>
          <w:rFonts w:ascii="Roboto" w:hAnsi="Roboto" w:cs="Helvetica"/>
          <w:color w:val="000000"/>
          <w:sz w:val="20"/>
          <w:szCs w:val="20"/>
          <w:lang w:eastAsia="ja-JP"/>
        </w:rPr>
        <w:t>hoppers</w:t>
      </w:r>
      <w:r w:rsidR="00BD2C77">
        <w:rPr>
          <w:rFonts w:ascii="Roboto" w:hAnsi="Roboto" w:cs="Helvetica"/>
          <w:color w:val="000000"/>
          <w:sz w:val="20"/>
          <w:szCs w:val="20"/>
          <w:lang w:eastAsia="ja-JP"/>
        </w:rPr>
        <w:t xml:space="preserve"> to</w:t>
      </w:r>
      <w:r w:rsidRPr="00BD2C77">
        <w:rPr>
          <w:rFonts w:ascii="Roboto" w:hAnsi="Roboto" w:cs="Helvetica"/>
          <w:color w:val="000000"/>
          <w:sz w:val="20"/>
          <w:szCs w:val="20"/>
          <w:lang w:eastAsia="ja-JP"/>
        </w:rPr>
        <w:t xml:space="preserve"> ‘favorite’ listings</w:t>
      </w:r>
    </w:p>
    <w:p w14:paraId="279C8CC8" w14:textId="47A17B7E" w:rsidR="00CB6C56" w:rsidRPr="004D1D6B" w:rsidRDefault="003F5422" w:rsidP="00CB6C56">
      <w:pPr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>
        <w:rPr>
          <w:rFonts w:ascii="Roboto" w:hAnsi="Roboto" w:cs="Helvetica"/>
          <w:color w:val="000000"/>
          <w:sz w:val="20"/>
          <w:szCs w:val="20"/>
          <w:lang w:eastAsia="ja-JP"/>
        </w:rPr>
        <w:t xml:space="preserve">Stack: Ruby, </w:t>
      </w:r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Rails, JavaScript, </w:t>
      </w:r>
      <w:proofErr w:type="spellStart"/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>jQuery</w:t>
      </w:r>
      <w:proofErr w:type="spellEnd"/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, HTML, CSS, </w:t>
      </w:r>
      <w:proofErr w:type="spellStart"/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>Heroku</w:t>
      </w:r>
      <w:proofErr w:type="spellEnd"/>
    </w:p>
    <w:p w14:paraId="3BD1AA00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</w:p>
    <w:p w14:paraId="6E8A8025" w14:textId="52B28FDB" w:rsidR="00CB6C56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EDUCATION</w:t>
      </w:r>
    </w:p>
    <w:p w14:paraId="0499231E" w14:textId="77777777" w:rsidR="00662FF0" w:rsidRDefault="00662FF0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01E4DF90" w14:textId="63737993" w:rsidR="00662FF0" w:rsidRPr="00662FF0" w:rsidRDefault="00662FF0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Cs/>
          <w:color w:val="000000"/>
          <w:sz w:val="20"/>
          <w:szCs w:val="20"/>
          <w:lang w:eastAsia="ja-JP"/>
        </w:rPr>
      </w:pPr>
      <w:r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 xml:space="preserve">SMU Coding Boot Camp, Dallas </w:t>
      </w:r>
      <w:r>
        <w:rPr>
          <w:rFonts w:ascii="Roboto" w:hAnsi="Roboto" w:cs="Helvetica"/>
          <w:bCs/>
          <w:color w:val="000000"/>
          <w:sz w:val="20"/>
          <w:szCs w:val="20"/>
          <w:lang w:eastAsia="ja-JP"/>
        </w:rPr>
        <w:t>(Summer 2019)</w:t>
      </w:r>
    </w:p>
    <w:p w14:paraId="2D8D6461" w14:textId="77777777" w:rsidR="00BD2C77" w:rsidRPr="004D1D6B" w:rsidRDefault="00BD2C77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52630FFD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proofErr w:type="spellStart"/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Dev</w:t>
      </w:r>
      <w:proofErr w:type="spellEnd"/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 xml:space="preserve"> </w:t>
      </w:r>
      <w:proofErr w:type="spellStart"/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Bootcamp</w:t>
      </w:r>
      <w:proofErr w:type="spellEnd"/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 xml:space="preserve">, San Francisco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(Summer 2015)</w:t>
      </w:r>
    </w:p>
    <w:p w14:paraId="3D694330" w14:textId="23BFB4BB" w:rsidR="00CB6C56" w:rsidRPr="004D1D6B" w:rsidRDefault="00CB6C56" w:rsidP="00CB6C56">
      <w:pPr>
        <w:widowControl w:val="0"/>
        <w:numPr>
          <w:ilvl w:val="0"/>
          <w:numId w:val="7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Completed </w:t>
      </w:r>
      <w:r w:rsidR="003F5422">
        <w:rPr>
          <w:rFonts w:ascii="Roboto" w:hAnsi="Roboto" w:cs="Helvetica"/>
          <w:color w:val="000000"/>
          <w:sz w:val="20"/>
          <w:szCs w:val="20"/>
          <w:lang w:eastAsia="ja-JP"/>
        </w:rPr>
        <w:t xml:space="preserve">an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intensive full-stack web development program focusing on algorithmic thinking, object-oriented design, and test-driven development.</w:t>
      </w:r>
    </w:p>
    <w:p w14:paraId="0A435FF5" w14:textId="77777777" w:rsidR="00CB6C56" w:rsidRPr="004D1D6B" w:rsidRDefault="00CB6C56" w:rsidP="00CB6C56">
      <w:pPr>
        <w:widowControl w:val="0"/>
        <w:numPr>
          <w:ilvl w:val="0"/>
          <w:numId w:val="7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Engaged in weekly group projects and pair programming daily. </w:t>
      </w:r>
    </w:p>
    <w:p w14:paraId="55C4F379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</w:p>
    <w:p w14:paraId="7FBD4F01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Bachelor of Science in Psychology &amp; Chemistry, Florida State University</w:t>
      </w:r>
    </w:p>
    <w:p w14:paraId="1C8CE8B4" w14:textId="6F70F530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Graduated with a 3.8 GPA. </w:t>
      </w:r>
    </w:p>
    <w:p w14:paraId="64C8074C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</w:p>
    <w:p w14:paraId="15E77649" w14:textId="4C11ACF7" w:rsidR="00CB6C56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TECHNICAL SKILLS</w:t>
      </w:r>
    </w:p>
    <w:p w14:paraId="0C18C6C0" w14:textId="77777777" w:rsidR="00BD2C77" w:rsidRPr="004D1D6B" w:rsidRDefault="00BD2C77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6BB185D0" w14:textId="3F98BBB6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Languages &amp; Frameworks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: Ruby, Rails, Sinatra, JavaScript, </w:t>
      </w:r>
      <w:proofErr w:type="spellStart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jQuery</w:t>
      </w:r>
      <w:proofErr w:type="spellEnd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, Ajax, Backbone, Angular</w:t>
      </w:r>
      <w:r w:rsidR="00662FF0">
        <w:rPr>
          <w:rFonts w:ascii="Roboto" w:hAnsi="Roboto" w:cs="Helvetica"/>
          <w:color w:val="000000"/>
          <w:sz w:val="20"/>
          <w:szCs w:val="20"/>
          <w:lang w:eastAsia="ja-JP"/>
        </w:rPr>
        <w:t>, Node.js, NPM</w:t>
      </w:r>
    </w:p>
    <w:p w14:paraId="14677EB7" w14:textId="4140B908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Text Editor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: </w:t>
      </w:r>
      <w:r w:rsidR="00662FF0">
        <w:rPr>
          <w:rFonts w:ascii="Roboto" w:hAnsi="Roboto" w:cs="Helvetica"/>
          <w:color w:val="000000"/>
          <w:sz w:val="20"/>
          <w:szCs w:val="20"/>
          <w:lang w:eastAsia="ja-JP"/>
        </w:rPr>
        <w:t xml:space="preserve">Visual Studio Code,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Sublime</w:t>
      </w:r>
    </w:p>
    <w:p w14:paraId="6174F996" w14:textId="61660E6E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Databases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: </w:t>
      </w:r>
      <w:r w:rsidR="00662FF0">
        <w:rPr>
          <w:rFonts w:ascii="Roboto" w:hAnsi="Roboto" w:cs="Helvetica"/>
          <w:color w:val="000000"/>
          <w:sz w:val="20"/>
          <w:szCs w:val="20"/>
          <w:lang w:eastAsia="ja-JP"/>
        </w:rPr>
        <w:t xml:space="preserve">MySQL, </w:t>
      </w:r>
      <w:proofErr w:type="spellStart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Postgres</w:t>
      </w:r>
      <w:proofErr w:type="spellEnd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, SQLite</w:t>
      </w:r>
      <w:r w:rsidR="00662FF0">
        <w:rPr>
          <w:rFonts w:ascii="Roboto" w:hAnsi="Roboto" w:cs="Helvetica"/>
          <w:color w:val="000000"/>
          <w:sz w:val="20"/>
          <w:szCs w:val="20"/>
          <w:lang w:eastAsia="ja-JP"/>
        </w:rPr>
        <w:t>, Firebase</w:t>
      </w:r>
    </w:p>
    <w:p w14:paraId="5F97D7CA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lastRenderedPageBreak/>
        <w:t>Testing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: </w:t>
      </w:r>
      <w:proofErr w:type="spellStart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RSpec</w:t>
      </w:r>
      <w:proofErr w:type="spellEnd"/>
    </w:p>
    <w:p w14:paraId="5F3E5A97" w14:textId="493F7D88" w:rsidR="008E22B2" w:rsidRPr="004D1D6B" w:rsidRDefault="00CB6C56" w:rsidP="00CB6C56">
      <w:pPr>
        <w:rPr>
          <w:rFonts w:ascii="Roboto" w:hAnsi="Roboto"/>
          <w:sz w:val="20"/>
          <w:szCs w:val="20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Design</w:t>
      </w:r>
      <w:r w:rsidR="003F5422">
        <w:rPr>
          <w:rFonts w:ascii="Roboto" w:hAnsi="Roboto" w:cs="Helvetica"/>
          <w:color w:val="000000"/>
          <w:sz w:val="20"/>
          <w:szCs w:val="20"/>
          <w:lang w:eastAsia="ja-JP"/>
        </w:rPr>
        <w:t>: Sketch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, Photoshop</w:t>
      </w:r>
    </w:p>
    <w:sectPr w:rsidR="008E22B2" w:rsidRPr="004D1D6B" w:rsidSect="00BD2C77">
      <w:pgSz w:w="12240" w:h="15840"/>
      <w:pgMar w:top="864" w:right="1152" w:bottom="864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8D28983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791E500F"/>
    <w:multiLevelType w:val="hybridMultilevel"/>
    <w:tmpl w:val="1026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56"/>
    <w:rsid w:val="00025BC0"/>
    <w:rsid w:val="00184BF7"/>
    <w:rsid w:val="00195A77"/>
    <w:rsid w:val="003F2617"/>
    <w:rsid w:val="003F2FA4"/>
    <w:rsid w:val="003F5422"/>
    <w:rsid w:val="004664BB"/>
    <w:rsid w:val="004D1D6B"/>
    <w:rsid w:val="00536F97"/>
    <w:rsid w:val="00662FF0"/>
    <w:rsid w:val="00853007"/>
    <w:rsid w:val="008C39CA"/>
    <w:rsid w:val="008C4D07"/>
    <w:rsid w:val="008E22B2"/>
    <w:rsid w:val="00974A36"/>
    <w:rsid w:val="00AF2DCB"/>
    <w:rsid w:val="00B70752"/>
    <w:rsid w:val="00BD2C77"/>
    <w:rsid w:val="00C10D09"/>
    <w:rsid w:val="00CB6C56"/>
    <w:rsid w:val="00CF59FF"/>
    <w:rsid w:val="00F36BDA"/>
    <w:rsid w:val="00FE1B7A"/>
    <w:rsid w:val="00FE374D"/>
    <w:rsid w:val="00F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3060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r0522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Ramon</dc:creator>
  <cp:keywords/>
  <dc:description/>
  <cp:lastModifiedBy>Marisa Ramon</cp:lastModifiedBy>
  <cp:revision>3</cp:revision>
  <dcterms:created xsi:type="dcterms:W3CDTF">2019-04-24T20:02:00Z</dcterms:created>
  <dcterms:modified xsi:type="dcterms:W3CDTF">2019-07-28T18:17:00Z</dcterms:modified>
  <cp:category/>
</cp:coreProperties>
</file>