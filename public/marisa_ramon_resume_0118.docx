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EC302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Roboto" w:hAnsi="Roboto" w:cs="Helvetica"/>
          <w:color w:val="000000"/>
          <w:sz w:val="22"/>
          <w:szCs w:val="22"/>
          <w:lang w:eastAsia="ja-JP"/>
        </w:rPr>
      </w:pPr>
      <w:r w:rsidRPr="004D1D6B">
        <w:rPr>
          <w:rFonts w:ascii="Roboto" w:hAnsi="Roboto" w:cs="Helvetica"/>
          <w:color w:val="000000"/>
          <w:sz w:val="22"/>
          <w:szCs w:val="22"/>
          <w:lang w:eastAsia="ja-JP"/>
        </w:rPr>
        <w:t>Marisa Ramon</w:t>
      </w:r>
    </w:p>
    <w:p w14:paraId="630C1CE2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Roboto" w:hAnsi="Roboto" w:cs="Helvetica"/>
          <w:color w:val="000000"/>
          <w:sz w:val="22"/>
          <w:szCs w:val="22"/>
          <w:lang w:eastAsia="ja-JP"/>
        </w:rPr>
      </w:pPr>
      <w:r w:rsidRPr="004D1D6B">
        <w:rPr>
          <w:rFonts w:ascii="Roboto" w:hAnsi="Roboto" w:cs="Helvetica"/>
          <w:color w:val="000000"/>
          <w:sz w:val="22"/>
          <w:szCs w:val="22"/>
          <w:lang w:eastAsia="ja-JP"/>
        </w:rPr>
        <w:t>Full-Stack Software Engineer</w:t>
      </w:r>
    </w:p>
    <w:p w14:paraId="62BCFF4A" w14:textId="0F18A734" w:rsidR="00CB6C56" w:rsidRPr="004664BB" w:rsidRDefault="00536F97" w:rsidP="004664B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Roboto" w:hAnsi="Roboto" w:cs="Helvetica"/>
          <w:color w:val="4C4C4C"/>
          <w:sz w:val="20"/>
          <w:szCs w:val="20"/>
          <w:lang w:eastAsia="ja-JP"/>
        </w:rPr>
      </w:pPr>
      <w:hyperlink r:id="rId6" w:history="1">
        <w:r w:rsidR="00CB6C56" w:rsidRPr="004664BB">
          <w:rPr>
            <w:rFonts w:ascii="Roboto" w:hAnsi="Roboto" w:cs="Helvetica"/>
            <w:color w:val="4C4C4C"/>
            <w:sz w:val="20"/>
            <w:szCs w:val="20"/>
            <w:u w:color="4C4C4C"/>
            <w:lang w:eastAsia="ja-JP"/>
          </w:rPr>
          <w:t>mer0522@gmail.com</w:t>
        </w:r>
      </w:hyperlink>
      <w:r w:rsidR="004664BB" w:rsidRP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</w:t>
      </w:r>
      <w:r w:rsid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  </w:t>
      </w:r>
      <w:r w:rsidR="004664BB" w:rsidRPr="00DF3456">
        <w:rPr>
          <w:rFonts w:ascii="Wingdings" w:hAnsi="Wingdings"/>
          <w:color w:val="000000"/>
        </w:rPr>
        <w:t></w:t>
      </w:r>
      <w:r w:rsidR="004664BB">
        <w:rPr>
          <w:rFonts w:ascii="Wingdings" w:hAnsi="Wingdings"/>
          <w:color w:val="000000"/>
        </w:rPr>
        <w:t></w:t>
      </w:r>
      <w:r w:rsidR="00CB6C56" w:rsidRPr="004664BB">
        <w:rPr>
          <w:rFonts w:ascii="Roboto" w:hAnsi="Roboto" w:cs="Helvetica"/>
          <w:color w:val="4C4C4C"/>
          <w:sz w:val="20"/>
          <w:szCs w:val="20"/>
          <w:lang w:eastAsia="ja-JP"/>
        </w:rPr>
        <w:t>marisaramon.c</w:t>
      </w:r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om   </w:t>
      </w:r>
      <w:r w:rsidR="004664BB" w:rsidRPr="002F1210">
        <w:rPr>
          <w:rFonts w:ascii="Wingdings" w:hAnsi="Wingdings"/>
          <w:color w:val="000000"/>
        </w:rPr>
        <w:t></w:t>
      </w:r>
      <w:r w:rsid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    </w:t>
      </w:r>
      <w:r w:rsidR="004D1D6B" w:rsidRPr="004664BB">
        <w:rPr>
          <w:rFonts w:ascii="Roboto" w:hAnsi="Roboto" w:cs="Helvetica"/>
          <w:color w:val="4C4C4C"/>
          <w:sz w:val="20"/>
          <w:szCs w:val="20"/>
          <w:lang w:eastAsia="ja-JP"/>
        </w:rPr>
        <w:t xml:space="preserve">github.com/mpieces  </w:t>
      </w:r>
    </w:p>
    <w:p w14:paraId="079A9706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35635151" w14:textId="5D255AC4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WORK EXPERIENCE</w:t>
      </w:r>
    </w:p>
    <w:p w14:paraId="46E2B391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3E336F23" w14:textId="4215F08B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Independe</w:t>
      </w:r>
      <w:r w:rsidR="00CF59FF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nt Studying &amp; Improving with a f</w:t>
      </w: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ocus on Rails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(9/2017 - present)</w:t>
      </w:r>
    </w:p>
    <w:p w14:paraId="563B5BF8" w14:textId="77777777" w:rsidR="00CB6C56" w:rsidRPr="004D1D6B" w:rsidRDefault="00CB6C56" w:rsidP="00CB6C56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I quit my front-end-only job and moved from Dallas to Seattle with the commitment to improve my web development skills and ultimately get a job in the Seattle area as a full-stack Ruby on Rails engineer. </w:t>
      </w:r>
    </w:p>
    <w:p w14:paraId="3E441328" w14:textId="7950CBC8" w:rsidR="00CB6C56" w:rsidRPr="004D1D6B" w:rsidRDefault="00CB6C56" w:rsidP="00CB6C56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I have been spending 40+ hours a week coding and study</w:t>
      </w:r>
      <w:r w:rsidR="00536F97">
        <w:rPr>
          <w:rFonts w:ascii="Roboto" w:hAnsi="Roboto" w:cs="Helvetica"/>
          <w:color w:val="000000"/>
          <w:sz w:val="20"/>
          <w:szCs w:val="20"/>
          <w:lang w:eastAsia="ja-JP"/>
        </w:rPr>
        <w:t>ing Ruby on Rails for the past 3</w:t>
      </w:r>
      <w:bookmarkStart w:id="0" w:name="_GoBack"/>
      <w:bookmarkEnd w:id="0"/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months to sharpen my skills. </w:t>
      </w:r>
    </w:p>
    <w:p w14:paraId="549FCC1B" w14:textId="74AE1C81" w:rsidR="00CB6C56" w:rsidRPr="004D1D6B" w:rsidRDefault="00CB6C56" w:rsidP="00CB6C56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I have also been tutoring a current Code</w:t>
      </w:r>
      <w:r w:rsidR="003F261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Fellows student going through a JavaScript course.</w:t>
      </w:r>
    </w:p>
    <w:p w14:paraId="11661B34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152E42E1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Vertical Nerve – Software Engineer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(8/2016 - 8/2017)</w:t>
      </w:r>
    </w:p>
    <w:p w14:paraId="2AC872ED" w14:textId="77777777" w:rsidR="00CB6C56" w:rsidRPr="004D1D6B" w:rsidRDefault="00CB6C56" w:rsidP="00CB6C56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&amp; managed the front-end content &amp; design for over 35 different web applications featuring golf courses. </w:t>
      </w:r>
    </w:p>
    <w:p w14:paraId="66EDC8FC" w14:textId="6AF8E0FA" w:rsidR="00CB6C56" w:rsidRPr="004D1D6B" w:rsidRDefault="00CB6C56" w:rsidP="00C10D0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61" w:hanging="262"/>
        <w:rPr>
          <w:rFonts w:ascii="Roboto" w:hAnsi="Roboto" w:cs="Helvetica Neue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>Redesig</w:t>
      </w:r>
      <w:r w:rsidR="00CF59FF">
        <w:rPr>
          <w:rFonts w:ascii="Roboto" w:hAnsi="Roboto" w:cs="Helvetica Neue"/>
          <w:color w:val="000000"/>
          <w:sz w:val="20"/>
          <w:szCs w:val="20"/>
          <w:lang w:eastAsia="ja-JP"/>
        </w:rPr>
        <w:t xml:space="preserve">ned several pages of previously </w:t>
      </w:r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>outsourced WordPr</w:t>
      </w:r>
      <w:r w:rsidR="00CF59FF">
        <w:rPr>
          <w:rFonts w:ascii="Roboto" w:hAnsi="Roboto" w:cs="Helvetica Neue"/>
          <w:color w:val="000000"/>
          <w:sz w:val="20"/>
          <w:szCs w:val="20"/>
          <w:lang w:eastAsia="ja-JP"/>
        </w:rPr>
        <w:t xml:space="preserve">ess sites according to CRO team </w:t>
      </w:r>
      <w:r w:rsidRPr="004D1D6B">
        <w:rPr>
          <w:rFonts w:ascii="Roboto" w:hAnsi="Roboto" w:cs="Helvetica Neue"/>
          <w:color w:val="000000"/>
          <w:sz w:val="20"/>
          <w:szCs w:val="20"/>
          <w:lang w:eastAsia="ja-JP"/>
        </w:rPr>
        <w:t>recommendations &amp; Photoshop mockups.</w:t>
      </w:r>
    </w:p>
    <w:p w14:paraId="4B44520C" w14:textId="700E1DD3" w:rsidR="00CB6C56" w:rsidRPr="004D1D6B" w:rsidRDefault="003F5422" w:rsidP="00CB6C56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the front-end for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a physical therapy web site: PT Pros (ptpros.com)</w:t>
      </w:r>
    </w:p>
    <w:p w14:paraId="170C82C9" w14:textId="67E0BF34" w:rsidR="00CB6C56" w:rsidRPr="004D1D6B" w:rsidRDefault="00CB6C56" w:rsidP="00CB6C56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Stack: Primarily wor</w:t>
      </w:r>
      <w:r w:rsidR="00CF59FF">
        <w:rPr>
          <w:rFonts w:ascii="Roboto" w:hAnsi="Roboto" w:cs="Helvetica"/>
          <w:color w:val="000000"/>
          <w:sz w:val="20"/>
          <w:szCs w:val="20"/>
          <w:lang w:eastAsia="ja-JP"/>
        </w:rPr>
        <w:t xml:space="preserve">ked with JavaScript, CSS, HTML, and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some PHP, Drupal, WordPress</w:t>
      </w:r>
    </w:p>
    <w:p w14:paraId="56020620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26B1E0CE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Independent Rails Developer (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8/2015 - 8/2016</w:t>
      </w: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)</w:t>
      </w:r>
    </w:p>
    <w:p w14:paraId="1109F6E3" w14:textId="55EDC895" w:rsidR="00CB6C56" w:rsidRPr="004D1D6B" w:rsidRDefault="00CB6C56" w:rsidP="00CB6C56">
      <w:pPr>
        <w:widowControl w:val="0"/>
        <w:numPr>
          <w:ilvl w:val="0"/>
          <w:numId w:val="4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After </w:t>
      </w:r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graduating from Dev Bootcamp,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web applications for various clients in the Dallas, Texas area. </w:t>
      </w:r>
    </w:p>
    <w:p w14:paraId="465110D8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31CC9388" w14:textId="27459D93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SELECTED PROJECTS</w:t>
      </w:r>
    </w:p>
    <w:p w14:paraId="2450B2A9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1044A386" w14:textId="1E34ECE6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Larken Farms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(larkenfarms.com)</w:t>
      </w:r>
    </w:p>
    <w:p w14:paraId="3441FA5C" w14:textId="77777777" w:rsidR="00CB6C56" w:rsidRPr="004D1D6B" w:rsidRDefault="00CB6C56" w:rsidP="00CB6C56">
      <w:pPr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Built an e-commerce site with photo gallery for a local farm in the Dallas area.</w:t>
      </w:r>
    </w:p>
    <w:p w14:paraId="622E7B7A" w14:textId="664AD79A" w:rsidR="00CB6C56" w:rsidRPr="004D1D6B" w:rsidRDefault="003F5422" w:rsidP="00CB6C56">
      <w:pPr>
        <w:widowControl w:val="0"/>
        <w:numPr>
          <w:ilvl w:val="0"/>
          <w:numId w:val="5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Stack:  Ruby,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Rails</w:t>
      </w:r>
      <w:r>
        <w:rPr>
          <w:rFonts w:ascii="Roboto" w:hAnsi="Roboto" w:cs="Helvetica"/>
          <w:color w:val="000000"/>
          <w:sz w:val="20"/>
          <w:szCs w:val="20"/>
          <w:lang w:eastAsia="ja-JP"/>
        </w:rPr>
        <w:t>, JavaScript, HTML, CSS, Heroku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 </w:t>
      </w:r>
    </w:p>
    <w:p w14:paraId="2C43F247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45B26A68" w14:textId="79BC68E9" w:rsidR="00CB6C56" w:rsidRPr="004D1D6B" w:rsidRDefault="004D1D6B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Estates-to-</w:t>
      </w:r>
      <w:r w:rsidR="00CB6C56"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Date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(estates-to-date-rails.herokuapp.com)</w:t>
      </w:r>
    </w:p>
    <w:p w14:paraId="68A8DEBC" w14:textId="77777777" w:rsidR="00CB6C56" w:rsidRPr="004D1D6B" w:rsidRDefault="00CB6C56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Built an estate sale and auction listing site. Used bcrypt gem and helper methods to differentiate between user types and logged in status. </w:t>
      </w:r>
    </w:p>
    <w:p w14:paraId="3175D306" w14:textId="77777777" w:rsidR="00CB6C56" w:rsidRPr="004D1D6B" w:rsidRDefault="00CB6C56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Used CarrierWave gem for photo uploads</w:t>
      </w:r>
    </w:p>
    <w:p w14:paraId="102D6945" w14:textId="77777777" w:rsidR="00CB6C56" w:rsidRPr="004D1D6B" w:rsidRDefault="00CB6C56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Shoppers can view current sales orders by distance form current zip code</w:t>
      </w:r>
    </w:p>
    <w:p w14:paraId="70848984" w14:textId="1786EF1B" w:rsidR="00CB6C56" w:rsidRPr="00BD2C77" w:rsidRDefault="00CB6C56" w:rsidP="00BD2C77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Utilized polymorphic associations in models</w:t>
      </w:r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>, enabling s</w:t>
      </w:r>
      <w:r w:rsidR="003F5422" w:rsidRPr="00BD2C77">
        <w:rPr>
          <w:rFonts w:ascii="Roboto" w:hAnsi="Roboto" w:cs="Helvetica"/>
          <w:color w:val="000000"/>
          <w:sz w:val="20"/>
          <w:szCs w:val="20"/>
          <w:lang w:eastAsia="ja-JP"/>
        </w:rPr>
        <w:t>hoppers</w:t>
      </w:r>
      <w:r w:rsidR="00BD2C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to</w:t>
      </w:r>
      <w:r w:rsidRPr="00BD2C77">
        <w:rPr>
          <w:rFonts w:ascii="Roboto" w:hAnsi="Roboto" w:cs="Helvetica"/>
          <w:color w:val="000000"/>
          <w:sz w:val="20"/>
          <w:szCs w:val="20"/>
          <w:lang w:eastAsia="ja-JP"/>
        </w:rPr>
        <w:t xml:space="preserve"> ‘favorite’ listings</w:t>
      </w:r>
    </w:p>
    <w:p w14:paraId="279C8CC8" w14:textId="47A17B7E" w:rsidR="00CB6C56" w:rsidRPr="004D1D6B" w:rsidRDefault="003F5422" w:rsidP="00CB6C56">
      <w:pPr>
        <w:widowControl w:val="0"/>
        <w:numPr>
          <w:ilvl w:val="0"/>
          <w:numId w:val="6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>
        <w:rPr>
          <w:rFonts w:ascii="Roboto" w:hAnsi="Roboto" w:cs="Helvetica"/>
          <w:color w:val="000000"/>
          <w:sz w:val="20"/>
          <w:szCs w:val="20"/>
          <w:lang w:eastAsia="ja-JP"/>
        </w:rPr>
        <w:t xml:space="preserve">Stack: Ruby, </w:t>
      </w:r>
      <w:r w:rsidR="00CB6C56" w:rsidRPr="004D1D6B">
        <w:rPr>
          <w:rFonts w:ascii="Roboto" w:hAnsi="Roboto" w:cs="Helvetica"/>
          <w:color w:val="000000"/>
          <w:sz w:val="20"/>
          <w:szCs w:val="20"/>
          <w:lang w:eastAsia="ja-JP"/>
        </w:rPr>
        <w:t>Rails, JavaScript, jQuery, HTML, CSS, Heroku</w:t>
      </w:r>
    </w:p>
    <w:p w14:paraId="3BD1AA00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6E8A8025" w14:textId="52B28FDB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EDUCATION</w:t>
      </w:r>
    </w:p>
    <w:p w14:paraId="2D8D6461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52630FFD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 xml:space="preserve">Dev Bootcamp, San Francisco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(Summer 2015)</w:t>
      </w:r>
    </w:p>
    <w:p w14:paraId="3D694330" w14:textId="23BFB4BB" w:rsidR="00CB6C56" w:rsidRPr="004D1D6B" w:rsidRDefault="00CB6C56" w:rsidP="00CB6C56">
      <w:pPr>
        <w:widowControl w:val="0"/>
        <w:numPr>
          <w:ilvl w:val="0"/>
          <w:numId w:val="7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Completed </w:t>
      </w:r>
      <w:r w:rsidR="003F5422">
        <w:rPr>
          <w:rFonts w:ascii="Roboto" w:hAnsi="Roboto" w:cs="Helvetica"/>
          <w:color w:val="000000"/>
          <w:sz w:val="20"/>
          <w:szCs w:val="20"/>
          <w:lang w:eastAsia="ja-JP"/>
        </w:rPr>
        <w:t xml:space="preserve">an 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intensive full-stack web development program focusing on algorithmic thinking, object-oriented design, and test-driven development.</w:t>
      </w:r>
    </w:p>
    <w:p w14:paraId="0A435FF5" w14:textId="77777777" w:rsidR="00CB6C56" w:rsidRPr="004D1D6B" w:rsidRDefault="00CB6C56" w:rsidP="00CB6C56">
      <w:pPr>
        <w:widowControl w:val="0"/>
        <w:numPr>
          <w:ilvl w:val="0"/>
          <w:numId w:val="7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64" w:lineRule="auto"/>
        <w:ind w:left="261" w:hanging="262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Engaged in weekly group projects and pair programming daily. </w:t>
      </w:r>
    </w:p>
    <w:p w14:paraId="55C4F379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7FBD4F01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Bachelor of Science in Psychology &amp; Chemistry, Florida State University</w:t>
      </w:r>
    </w:p>
    <w:p w14:paraId="1C8CE8B4" w14:textId="6F70F530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 xml:space="preserve">Graduated with a 3.8 GPA. </w:t>
      </w:r>
    </w:p>
    <w:p w14:paraId="64C8074C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</w:p>
    <w:p w14:paraId="15E77649" w14:textId="4C11ACF7" w:rsidR="00CB6C56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TECHNICAL SKILLS</w:t>
      </w:r>
    </w:p>
    <w:p w14:paraId="0C18C6C0" w14:textId="77777777" w:rsidR="00BD2C77" w:rsidRPr="004D1D6B" w:rsidRDefault="00BD2C77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</w:pPr>
    </w:p>
    <w:p w14:paraId="6BB185D0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Languages &amp; Frameworks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: Ruby, Rails, Sinatra, JavaScript, jQuery, Ajax, Backbone, Angular</w:t>
      </w:r>
    </w:p>
    <w:p w14:paraId="14677EB7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Text Editor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: Sublime</w:t>
      </w:r>
    </w:p>
    <w:p w14:paraId="6174F996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Databases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: Postgres, SQLite</w:t>
      </w:r>
    </w:p>
    <w:p w14:paraId="5F97D7CA" w14:textId="77777777" w:rsidR="00CB6C56" w:rsidRPr="004D1D6B" w:rsidRDefault="00CB6C56" w:rsidP="00CB6C56">
      <w:pPr>
        <w:widowControl w:val="0"/>
        <w:autoSpaceDE w:val="0"/>
        <w:autoSpaceDN w:val="0"/>
        <w:adjustRightInd w:val="0"/>
        <w:spacing w:line="264" w:lineRule="auto"/>
        <w:rPr>
          <w:rFonts w:ascii="Roboto" w:hAnsi="Roboto" w:cs="Helvetica"/>
          <w:color w:val="000000"/>
          <w:sz w:val="20"/>
          <w:szCs w:val="20"/>
          <w:lang w:eastAsia="ja-JP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Testing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: RSpec</w:t>
      </w:r>
    </w:p>
    <w:p w14:paraId="5F3E5A97" w14:textId="493F7D88" w:rsidR="006D79A8" w:rsidRPr="004D1D6B" w:rsidRDefault="00CB6C56" w:rsidP="00CB6C56">
      <w:pPr>
        <w:rPr>
          <w:rFonts w:ascii="Roboto" w:hAnsi="Roboto"/>
          <w:sz w:val="20"/>
          <w:szCs w:val="20"/>
        </w:rPr>
      </w:pPr>
      <w:r w:rsidRPr="004D1D6B">
        <w:rPr>
          <w:rFonts w:ascii="Roboto" w:hAnsi="Roboto" w:cs="Helvetica"/>
          <w:b/>
          <w:bCs/>
          <w:color w:val="000000"/>
          <w:sz w:val="20"/>
          <w:szCs w:val="20"/>
          <w:lang w:eastAsia="ja-JP"/>
        </w:rPr>
        <w:t>Design</w:t>
      </w:r>
      <w:r w:rsidR="003F5422">
        <w:rPr>
          <w:rFonts w:ascii="Roboto" w:hAnsi="Roboto" w:cs="Helvetica"/>
          <w:color w:val="000000"/>
          <w:sz w:val="20"/>
          <w:szCs w:val="20"/>
          <w:lang w:eastAsia="ja-JP"/>
        </w:rPr>
        <w:t>: Sketch</w:t>
      </w:r>
      <w:r w:rsidRPr="004D1D6B">
        <w:rPr>
          <w:rFonts w:ascii="Roboto" w:hAnsi="Roboto" w:cs="Helvetica"/>
          <w:color w:val="000000"/>
          <w:sz w:val="20"/>
          <w:szCs w:val="20"/>
          <w:lang w:eastAsia="ja-JP"/>
        </w:rPr>
        <w:t>, Photoshop</w:t>
      </w:r>
    </w:p>
    <w:sectPr w:rsidR="006D79A8" w:rsidRPr="004D1D6B" w:rsidSect="00BD2C77">
      <w:pgSz w:w="12240" w:h="15840"/>
      <w:pgMar w:top="864" w:right="1152" w:bottom="86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D28983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91E500F"/>
    <w:multiLevelType w:val="hybridMultilevel"/>
    <w:tmpl w:val="1026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56"/>
    <w:rsid w:val="00025BC0"/>
    <w:rsid w:val="003F2617"/>
    <w:rsid w:val="003F5422"/>
    <w:rsid w:val="004664BB"/>
    <w:rsid w:val="004D1D6B"/>
    <w:rsid w:val="00536F97"/>
    <w:rsid w:val="008C39CA"/>
    <w:rsid w:val="00B70752"/>
    <w:rsid w:val="00BD2C77"/>
    <w:rsid w:val="00C10D09"/>
    <w:rsid w:val="00CB6C56"/>
    <w:rsid w:val="00CF59FF"/>
    <w:rsid w:val="00F36BDA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060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r052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Ramon</dc:creator>
  <cp:keywords/>
  <dc:description/>
  <cp:lastModifiedBy>Marisa Ramon</cp:lastModifiedBy>
  <cp:revision>3</cp:revision>
  <dcterms:created xsi:type="dcterms:W3CDTF">2018-01-05T19:52:00Z</dcterms:created>
  <dcterms:modified xsi:type="dcterms:W3CDTF">2018-01-05T19:52:00Z</dcterms:modified>
  <cp:category/>
</cp:coreProperties>
</file>